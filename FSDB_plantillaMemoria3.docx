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EE672A" w14:paraId="2049FE68" w14:textId="77777777" w:rsidTr="008269F9">
        <w:tc>
          <w:tcPr>
            <w:tcW w:w="1418" w:type="dxa"/>
          </w:tcPr>
          <w:p w14:paraId="04321CE1" w14:textId="77777777"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14:paraId="118AA587" w14:textId="77777777" w:rsidR="00FC77CC" w:rsidRPr="00EE672A" w:rsidRDefault="00FC77CC" w:rsidP="008269F9">
            <w:pPr>
              <w:spacing w:before="120" w:after="120"/>
              <w:rPr>
                <w:rFonts w:ascii="Arial" w:hAnsi="Arial" w:cs="Arial"/>
                <w:b/>
                <w:sz w:val="20"/>
                <w:szCs w:val="20"/>
              </w:rPr>
            </w:pPr>
          </w:p>
        </w:tc>
        <w:tc>
          <w:tcPr>
            <w:tcW w:w="898" w:type="dxa"/>
          </w:tcPr>
          <w:p w14:paraId="0EFCF1F4" w14:textId="77777777" w:rsidR="00FC77CC" w:rsidRPr="00EE672A" w:rsidRDefault="00936CD8" w:rsidP="008269F9">
            <w:pPr>
              <w:spacing w:before="120" w:after="120"/>
              <w:rPr>
                <w:rFonts w:ascii="Arial" w:hAnsi="Arial" w:cs="Arial"/>
                <w:b/>
                <w:sz w:val="20"/>
                <w:szCs w:val="20"/>
              </w:rPr>
            </w:pPr>
            <w:r>
              <w:rPr>
                <w:rFonts w:ascii="Arial" w:hAnsi="Arial" w:cs="Arial"/>
                <w:b/>
                <w:sz w:val="20"/>
                <w:szCs w:val="20"/>
              </w:rPr>
              <w:t>NIA:</w:t>
            </w:r>
          </w:p>
        </w:tc>
        <w:tc>
          <w:tcPr>
            <w:tcW w:w="1827" w:type="dxa"/>
          </w:tcPr>
          <w:p w14:paraId="18DAE32D" w14:textId="77777777" w:rsidR="00FC77CC" w:rsidRPr="00EE672A" w:rsidRDefault="00FC77CC" w:rsidP="008269F9">
            <w:pPr>
              <w:spacing w:before="120" w:after="120"/>
              <w:rPr>
                <w:rFonts w:ascii="Arial" w:hAnsi="Arial" w:cs="Arial"/>
                <w:b/>
                <w:sz w:val="20"/>
                <w:szCs w:val="20"/>
              </w:rPr>
            </w:pPr>
          </w:p>
        </w:tc>
      </w:tr>
      <w:tr w:rsidR="00FC77CC" w:rsidRPr="00EE672A" w14:paraId="4E38B966" w14:textId="77777777" w:rsidTr="008269F9">
        <w:tc>
          <w:tcPr>
            <w:tcW w:w="1418" w:type="dxa"/>
          </w:tcPr>
          <w:p w14:paraId="51B19314" w14:textId="77777777"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14:paraId="2464420E" w14:textId="77777777" w:rsidR="00FC77CC" w:rsidRPr="00EE672A" w:rsidRDefault="00FC77CC" w:rsidP="008269F9">
            <w:pPr>
              <w:spacing w:before="120" w:after="120"/>
              <w:rPr>
                <w:rFonts w:ascii="Arial" w:hAnsi="Arial" w:cs="Arial"/>
                <w:b/>
                <w:sz w:val="20"/>
                <w:szCs w:val="20"/>
              </w:rPr>
            </w:pPr>
          </w:p>
        </w:tc>
        <w:tc>
          <w:tcPr>
            <w:tcW w:w="898" w:type="dxa"/>
          </w:tcPr>
          <w:p w14:paraId="3546DA1E" w14:textId="77777777"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NIA:</w:t>
            </w:r>
          </w:p>
        </w:tc>
        <w:tc>
          <w:tcPr>
            <w:tcW w:w="1827" w:type="dxa"/>
          </w:tcPr>
          <w:p w14:paraId="7A2A923A" w14:textId="77777777" w:rsidR="00FC77CC" w:rsidRPr="00EE672A" w:rsidRDefault="00FC77CC" w:rsidP="008269F9">
            <w:pPr>
              <w:spacing w:before="120" w:after="120"/>
              <w:rPr>
                <w:rFonts w:ascii="Arial" w:hAnsi="Arial" w:cs="Arial"/>
                <w:b/>
                <w:sz w:val="20"/>
                <w:szCs w:val="20"/>
              </w:rPr>
            </w:pPr>
          </w:p>
        </w:tc>
      </w:tr>
    </w:tbl>
    <w:p w14:paraId="712D617B" w14:textId="77777777" w:rsidR="00D17F0A" w:rsidRPr="00EE672A" w:rsidRDefault="00D17F0A" w:rsidP="00EE672A">
      <w:pPr>
        <w:pStyle w:val="Ttulo1"/>
        <w:numPr>
          <w:ilvl w:val="0"/>
          <w:numId w:val="2"/>
        </w:numPr>
      </w:pPr>
      <w:bookmarkStart w:id="0" w:name="_Toc128494554"/>
      <w:r w:rsidRPr="00EE672A">
        <w:t>Introducción</w:t>
      </w:r>
      <w:bookmarkEnd w:id="0"/>
    </w:p>
    <w:p w14:paraId="7501AD4E" w14:textId="77777777" w:rsidR="00EE672A" w:rsidRPr="00EE672A" w:rsidRDefault="00D17F0A" w:rsidP="00EE672A">
      <w:pPr>
        <w:pStyle w:val="WW-Sangra2detindependiente"/>
        <w:ind w:left="0"/>
        <w:rPr>
          <w:color w:val="000000"/>
        </w:rPr>
      </w:pPr>
      <w:r w:rsidRPr="00EE672A">
        <w:rPr>
          <w:color w:val="000000"/>
        </w:rPr>
        <w:t>Una intro</w:t>
      </w:r>
      <w:r w:rsidR="002656C4" w:rsidRPr="00EE672A">
        <w:rPr>
          <w:color w:val="000000"/>
        </w:rPr>
        <w:t xml:space="preserve">ducción que </w:t>
      </w:r>
      <w:r w:rsidR="006C0371" w:rsidRPr="00EE672A">
        <w:rPr>
          <w:color w:val="000000"/>
        </w:rPr>
        <w:t xml:space="preserve">sea el punto de partida del trabajo y </w:t>
      </w:r>
      <w:r w:rsidR="00DC0D6A" w:rsidRPr="00EE672A">
        <w:rPr>
          <w:color w:val="000000"/>
        </w:rPr>
        <w:t xml:space="preserve">sirva para </w:t>
      </w:r>
      <w:r w:rsidR="00EE2A02" w:rsidRPr="00EE672A">
        <w:rPr>
          <w:color w:val="000000"/>
        </w:rPr>
        <w:t>analizar el problema que se va a resolver</w:t>
      </w:r>
      <w:r w:rsidR="00EE672A" w:rsidRPr="00EE672A">
        <w:rPr>
          <w:color w:val="000000"/>
        </w:rPr>
        <w:t>. Establece</w:t>
      </w:r>
      <w:r w:rsidR="00EE2A02" w:rsidRPr="00EE672A">
        <w:rPr>
          <w:color w:val="000000"/>
        </w:rPr>
        <w:t xml:space="preserve"> los objetivos que se persiguen, y describ</w:t>
      </w:r>
      <w:r w:rsidR="00EE672A" w:rsidRPr="00EE672A">
        <w:rPr>
          <w:color w:val="000000"/>
        </w:rPr>
        <w:t>e</w:t>
      </w:r>
      <w:r w:rsidR="00EE2A02" w:rsidRPr="00EE672A">
        <w:rPr>
          <w:color w:val="000000"/>
        </w:rPr>
        <w:t xml:space="preserve"> </w:t>
      </w:r>
      <w:r w:rsidR="00EE672A" w:rsidRPr="00EE672A">
        <w:rPr>
          <w:color w:val="000000"/>
        </w:rPr>
        <w:t xml:space="preserve">los pasos que se van a seguir para alcanzarlos. </w:t>
      </w:r>
    </w:p>
    <w:p w14:paraId="5C6292D4" w14:textId="77777777" w:rsidR="00EE672A" w:rsidRPr="00EE672A" w:rsidRDefault="000C3735" w:rsidP="00EE672A">
      <w:pPr>
        <w:pStyle w:val="Ttulo1"/>
        <w:numPr>
          <w:ilvl w:val="0"/>
          <w:numId w:val="2"/>
        </w:numPr>
      </w:pPr>
      <w:r w:rsidRPr="00EE672A">
        <w:t>Análisis</w:t>
      </w:r>
    </w:p>
    <w:p w14:paraId="4CA7B4D8" w14:textId="77777777" w:rsidR="00EE672A" w:rsidRPr="00EE672A" w:rsidRDefault="000C3735" w:rsidP="00EE672A">
      <w:pPr>
        <w:pStyle w:val="WW-Sangra2detindependiente"/>
        <w:ind w:left="0"/>
        <w:rPr>
          <w:color w:val="000000"/>
        </w:rPr>
      </w:pPr>
      <w:r>
        <w:rPr>
          <w:color w:val="000000"/>
        </w:rPr>
        <w:t xml:space="preserve">Explica el diseño físico actual (inicial) y describe la carga de trabajo prototípica (procesos frecuentes). </w:t>
      </w:r>
      <w:r w:rsidR="006F7F90">
        <w:rPr>
          <w:color w:val="000000"/>
        </w:rPr>
        <w:t>Analiza cada instrucción de la carga de trabajo (todas las consultas, inserci</w:t>
      </w:r>
      <w:r w:rsidR="00936CD8">
        <w:rPr>
          <w:color w:val="000000"/>
        </w:rPr>
        <w:t>ones</w:t>
      </w:r>
      <w:r w:rsidR="006F7F90">
        <w:rPr>
          <w:color w:val="000000"/>
        </w:rPr>
        <w:t xml:space="preserve"> y </w:t>
      </w:r>
      <w:r w:rsidR="00936CD8">
        <w:rPr>
          <w:color w:val="000000"/>
        </w:rPr>
        <w:t>actualizaciones</w:t>
      </w:r>
      <w:r w:rsidR="006F7F90">
        <w:rPr>
          <w:color w:val="000000"/>
        </w:rPr>
        <w:t xml:space="preserve">). </w:t>
      </w:r>
      <w:r>
        <w:rPr>
          <w:color w:val="000000"/>
        </w:rPr>
        <w:t xml:space="preserve">Señala las debilidades y fortalezas de ese diseño inicial atendiendo a las necesidades (carga de trabajo). Propón mejoras al diseño físico en base a ese análisis </w:t>
      </w:r>
      <w:r w:rsidR="006F7F90">
        <w:rPr>
          <w:color w:val="000000"/>
        </w:rPr>
        <w:t xml:space="preserve">(para las instrucciones ejecutadas individualmente) </w:t>
      </w:r>
      <w:r>
        <w:rPr>
          <w:color w:val="000000"/>
        </w:rPr>
        <w:t>y comenta los beneficios esperados y los inconvenientes que acarree (en su caso).</w:t>
      </w:r>
      <w:r w:rsidR="00EE672A" w:rsidRPr="00EE672A">
        <w:rPr>
          <w:color w:val="000000"/>
        </w:rPr>
        <w:t xml:space="preserve"> </w:t>
      </w:r>
    </w:p>
    <w:p w14:paraId="58D19689" w14:textId="77777777" w:rsidR="00EE672A" w:rsidRPr="00EE672A" w:rsidRDefault="000C3735" w:rsidP="00EE672A">
      <w:pPr>
        <w:pStyle w:val="Ttulo1"/>
        <w:numPr>
          <w:ilvl w:val="0"/>
          <w:numId w:val="2"/>
        </w:numPr>
      </w:pPr>
      <w:r>
        <w:t>Diseño Físico</w:t>
      </w:r>
    </w:p>
    <w:p w14:paraId="7B88FE53" w14:textId="77777777" w:rsidR="00EE672A" w:rsidRPr="00EE672A" w:rsidRDefault="000C3735" w:rsidP="00EE672A">
      <w:pPr>
        <w:pStyle w:val="WW-Sangra2detindependiente"/>
        <w:ind w:left="0"/>
      </w:pPr>
      <w:r>
        <w:rPr>
          <w:color w:val="000000"/>
        </w:rPr>
        <w:t xml:space="preserve">Siguiendo el análisis realizado, propón y describe un diseño físico completo (al menos uno, puedes proponer varias alternativas). </w:t>
      </w:r>
      <w:r w:rsidR="006F7F90">
        <w:rPr>
          <w:color w:val="000000"/>
        </w:rPr>
        <w:t xml:space="preserve">Ten en cuenta que un cambio que mejora un proceso puede estar perjudicando a otros. </w:t>
      </w:r>
      <w:r>
        <w:rPr>
          <w:color w:val="000000"/>
        </w:rPr>
        <w:t>Justifica todas las decisiones de diseño tomadas. Implementa los diseños físicos en SQL para Oracle (incluye sólo el código nuevo).</w:t>
      </w:r>
    </w:p>
    <w:p w14:paraId="5191C052" w14:textId="77777777" w:rsidR="00EE672A" w:rsidRPr="00EE672A" w:rsidRDefault="000C3735" w:rsidP="00EE672A">
      <w:pPr>
        <w:pStyle w:val="Ttulo1"/>
        <w:numPr>
          <w:ilvl w:val="0"/>
          <w:numId w:val="2"/>
        </w:numPr>
      </w:pPr>
      <w:r w:rsidRPr="00EE672A">
        <w:t>Evaluación</w:t>
      </w:r>
    </w:p>
    <w:p w14:paraId="5F8BE187" w14:textId="77777777" w:rsidR="00EE672A" w:rsidRPr="00EE672A" w:rsidRDefault="000C3735" w:rsidP="00EE672A">
      <w:pPr>
        <w:pStyle w:val="WW-Sangra2detindependiente"/>
        <w:spacing w:after="120"/>
        <w:ind w:left="0"/>
        <w:rPr>
          <w:color w:val="000000"/>
        </w:rPr>
      </w:pPr>
      <w:r>
        <w:rPr>
          <w:color w:val="000000"/>
        </w:rPr>
        <w:t xml:space="preserve">Mide el rendimiento de la base en la ejecución de la carga de trabajo estándar, tanto sobre el diseño físico inicial como sobre cada una de las alternativas implementadas. </w:t>
      </w:r>
      <w:r w:rsidR="00EE672A" w:rsidRPr="00EE672A">
        <w:rPr>
          <w:color w:val="000000"/>
        </w:rPr>
        <w:t>Compar</w:t>
      </w:r>
      <w:r>
        <w:rPr>
          <w:color w:val="000000"/>
        </w:rPr>
        <w:t>a</w:t>
      </w:r>
      <w:r w:rsidR="00EE672A" w:rsidRPr="00EE672A">
        <w:rPr>
          <w:color w:val="000000"/>
        </w:rPr>
        <w:t xml:space="preserve"> </w:t>
      </w:r>
      <w:r>
        <w:rPr>
          <w:color w:val="000000"/>
        </w:rPr>
        <w:t xml:space="preserve">y analiza los resultados obtenidos </w:t>
      </w:r>
      <w:r w:rsidR="00EE672A" w:rsidRPr="00EE672A">
        <w:rPr>
          <w:color w:val="000000"/>
        </w:rPr>
        <w:t>(</w:t>
      </w:r>
      <w:r>
        <w:rPr>
          <w:color w:val="000000"/>
        </w:rPr>
        <w:t>comenta las divergencias con los resultados esperados, en su caso</w:t>
      </w:r>
      <w:r w:rsidR="00EE672A" w:rsidRPr="00EE672A">
        <w:rPr>
          <w:color w:val="000000"/>
        </w:rPr>
        <w:t xml:space="preserve">). </w:t>
      </w:r>
    </w:p>
    <w:p w14:paraId="1457ECC9" w14:textId="77777777" w:rsidR="00EE672A" w:rsidRPr="00EE672A" w:rsidRDefault="000C3735" w:rsidP="00EE672A">
      <w:pPr>
        <w:pStyle w:val="Ttulo1"/>
        <w:numPr>
          <w:ilvl w:val="0"/>
          <w:numId w:val="2"/>
        </w:numPr>
      </w:pPr>
      <w:r>
        <w:t>Conclusiones Finales</w:t>
      </w:r>
    </w:p>
    <w:p w14:paraId="0C238E59" w14:textId="77777777" w:rsidR="00EE672A" w:rsidRPr="00EE672A" w:rsidRDefault="00936CD8" w:rsidP="00EE672A">
      <w:pPr>
        <w:pStyle w:val="WW-Sangra2detindependiente"/>
        <w:spacing w:after="120"/>
        <w:ind w:left="0"/>
        <w:rPr>
          <w:color w:val="000000"/>
        </w:rPr>
      </w:pPr>
      <w:r>
        <w:rPr>
          <w:color w:val="000000"/>
        </w:rPr>
        <w:t>E</w:t>
      </w:r>
      <w:r w:rsidR="000C3735">
        <w:rPr>
          <w:color w:val="000000"/>
        </w:rPr>
        <w:t xml:space="preserve">xponed vuestras conclusiones sobre esta práctica. Reflexionad sobre los resultados obtenidos (si son buenos o no, y por qué), la herramienta utilizada, posibilidades futuras, etc. </w:t>
      </w:r>
      <w:r w:rsidR="00EE672A" w:rsidRPr="00EE672A">
        <w:rPr>
          <w:color w:val="000000"/>
        </w:rPr>
        <w:t xml:space="preserve"> </w:t>
      </w:r>
    </w:p>
    <w:p w14:paraId="4B18B011" w14:textId="77777777" w:rsidR="002442E5" w:rsidRDefault="000C3735" w:rsidP="00EE672A">
      <w:pPr>
        <w:pStyle w:val="WW-Sangra2detindependiente"/>
        <w:spacing w:after="120"/>
        <w:ind w:left="0"/>
        <w:rPr>
          <w:color w:val="000000"/>
        </w:rPr>
      </w:pPr>
      <w:r>
        <w:rPr>
          <w:color w:val="000000"/>
        </w:rPr>
        <w:t xml:space="preserve">Después, comentad vuestro desempeño en esta práctica (esfuerzo requerido, conocimiento que reporta, progreso, etc.). </w:t>
      </w:r>
      <w:r w:rsidR="002442E5">
        <w:rPr>
          <w:color w:val="000000"/>
        </w:rPr>
        <w:t xml:space="preserve">Comentad también vuestro desempeño en todas las prácticas de manera conjunta. También podéis proponer mejoras en el planteamiento de la práctica para el futuro (enfoque, dimensión del problema, conocimiento requerido, materiales de soporte, elementos que os hubiera gustado haber podido practicar pero que la práctica no contempla, etc.). </w:t>
      </w:r>
    </w:p>
    <w:p w14:paraId="0D275DD0" w14:textId="77777777" w:rsidR="00EE672A" w:rsidRPr="00EE672A" w:rsidRDefault="002442E5" w:rsidP="00EE672A">
      <w:pPr>
        <w:pStyle w:val="WW-Sangra2detindependiente"/>
        <w:spacing w:after="120"/>
        <w:ind w:left="0"/>
        <w:rPr>
          <w:color w:val="000000"/>
        </w:rPr>
      </w:pPr>
      <w:r>
        <w:rPr>
          <w:color w:val="000000"/>
        </w:rPr>
        <w:lastRenderedPageBreak/>
        <w:t>Finalmente, comentad vuestro desempeño en la asignatura en general, y vuestra opinión en la estructura y enfoque de la asignatura de cara a su evolución: temas que no encontráis relevantes, otros temas que no están pero os hubiera gustado que se trataran o que sí están pero os hubiera gustado ver en mayor profundidad, etc.).</w:t>
      </w:r>
      <w:r w:rsidR="00EE672A" w:rsidRPr="00EE672A">
        <w:rPr>
          <w:color w:val="000000"/>
        </w:rPr>
        <w:t xml:space="preserve"> </w:t>
      </w:r>
    </w:p>
    <w:p w14:paraId="3A469BAD" w14:textId="77777777" w:rsidR="000434A9" w:rsidRPr="00EE672A" w:rsidRDefault="000434A9" w:rsidP="002442E5">
      <w:pPr>
        <w:pStyle w:val="Ttulo1"/>
        <w:numPr>
          <w:ilvl w:val="0"/>
          <w:numId w:val="0"/>
        </w:numPr>
      </w:pPr>
    </w:p>
    <w:sectPr w:rsidR="000434A9" w:rsidRPr="00EE672A" w:rsidSect="005F2594">
      <w:headerReference w:type="default" r:id="rId8"/>
      <w:footerReference w:type="even" r:id="rId9"/>
      <w:footerReference w:type="default" r:id="rId10"/>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993E2" w14:textId="77777777" w:rsidR="008C5C2A" w:rsidRDefault="008C5C2A">
      <w:r>
        <w:separator/>
      </w:r>
    </w:p>
  </w:endnote>
  <w:endnote w:type="continuationSeparator" w:id="0">
    <w:p w14:paraId="0D0005CC" w14:textId="77777777" w:rsidR="008C5C2A" w:rsidRDefault="008C5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D2FE4" w14:textId="77777777"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end"/>
    </w:r>
  </w:p>
  <w:p w14:paraId="67130DA0" w14:textId="77777777" w:rsidR="00563C6F" w:rsidRDefault="00563C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4F3CA" w14:textId="77777777"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separate"/>
    </w:r>
    <w:r w:rsidR="00936CD8">
      <w:rPr>
        <w:rStyle w:val="Nmerodepgina"/>
        <w:noProof/>
      </w:rPr>
      <w:t>2</w:t>
    </w:r>
    <w:r>
      <w:rPr>
        <w:rStyle w:val="Nmerodepgina"/>
      </w:rPr>
      <w:fldChar w:fldCharType="end"/>
    </w:r>
  </w:p>
  <w:p w14:paraId="10094EC6" w14:textId="77777777" w:rsidR="00563C6F" w:rsidRDefault="00563C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54689" w14:textId="77777777" w:rsidR="008C5C2A" w:rsidRDefault="008C5C2A">
      <w:r>
        <w:separator/>
      </w:r>
    </w:p>
  </w:footnote>
  <w:footnote w:type="continuationSeparator" w:id="0">
    <w:p w14:paraId="355B8BCB" w14:textId="77777777" w:rsidR="008C5C2A" w:rsidRDefault="008C5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9173" w14:textId="77777777" w:rsidR="00563C6F" w:rsidRDefault="00563C6F"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5F2594" w:rsidRPr="00EB659A" w14:paraId="06843704" w14:textId="77777777" w:rsidTr="00145D3E">
      <w:trPr>
        <w:trHeight w:val="1273"/>
      </w:trPr>
      <w:tc>
        <w:tcPr>
          <w:tcW w:w="6215" w:type="dxa"/>
          <w:tcBorders>
            <w:top w:val="single" w:sz="4" w:space="0" w:color="000000"/>
            <w:left w:val="single" w:sz="4" w:space="0" w:color="000000"/>
            <w:bottom w:val="single" w:sz="4" w:space="0" w:color="000000"/>
          </w:tcBorders>
          <w:vAlign w:val="center"/>
        </w:tcPr>
        <w:p w14:paraId="0AAEAA0B" w14:textId="77777777" w:rsidR="005F2594" w:rsidRPr="008B0CE0" w:rsidRDefault="005F2594" w:rsidP="00145D3E">
          <w:pPr>
            <w:pStyle w:val="Textoindependiente"/>
          </w:pPr>
          <w:r w:rsidRPr="008B0CE0">
            <w:t xml:space="preserve">Titulación: GRADO INGENIERIA INFORMATICA </w:t>
          </w:r>
        </w:p>
        <w:p w14:paraId="69BE237D" w14:textId="2F3FBAA5" w:rsidR="005F2594" w:rsidRPr="008B0CE0" w:rsidRDefault="005F2594" w:rsidP="00145D3E">
          <w:pPr>
            <w:pStyle w:val="Textoindependiente"/>
          </w:pPr>
          <w:r w:rsidRPr="008B0CE0">
            <w:t>Año Académico: 20</w:t>
          </w:r>
          <w:r w:rsidR="003944CB">
            <w:t>2</w:t>
          </w:r>
          <w:r w:rsidR="009476C4">
            <w:t>3</w:t>
          </w:r>
          <w:r w:rsidRPr="008B0CE0">
            <w:t>/</w:t>
          </w:r>
          <w:proofErr w:type="gramStart"/>
          <w:r w:rsidR="003944CB">
            <w:t>2</w:t>
          </w:r>
          <w:r w:rsidR="009476C4">
            <w:t>4</w:t>
          </w:r>
          <w:r w:rsidR="00133FC1">
            <w:t xml:space="preserve">  --</w:t>
          </w:r>
          <w:proofErr w:type="gramEnd"/>
          <w:r w:rsidR="00133FC1">
            <w:t xml:space="preserve"> </w:t>
          </w:r>
          <w:r w:rsidRPr="008B0CE0">
            <w:t>Curso: 2º</w:t>
          </w:r>
        </w:p>
        <w:p w14:paraId="3E6454CB" w14:textId="77777777" w:rsidR="005F2594" w:rsidRPr="008B0CE0" w:rsidRDefault="005F2594" w:rsidP="00145D3E">
          <w:pPr>
            <w:pStyle w:val="Textoindependiente"/>
          </w:pPr>
          <w:r w:rsidRPr="008B0CE0">
            <w:t xml:space="preserve">Asignatura: Ficheros y </w:t>
          </w:r>
          <w:r>
            <w:t>B</w:t>
          </w:r>
          <w:r w:rsidRPr="008B0CE0">
            <w:t xml:space="preserve">ases de </w:t>
          </w:r>
          <w:r>
            <w:t>D</w:t>
          </w:r>
          <w:r w:rsidRPr="008B0CE0">
            <w:t>atos</w:t>
          </w:r>
        </w:p>
        <w:p w14:paraId="2A15B62E" w14:textId="77777777" w:rsidR="005F2594" w:rsidRPr="00EB659A" w:rsidRDefault="005F2594" w:rsidP="00B57BC0">
          <w:pPr>
            <w:pStyle w:val="Textoindependiente31"/>
          </w:pPr>
          <w:r w:rsidRPr="008B0CE0">
            <w:t xml:space="preserve">Título: </w:t>
          </w:r>
          <w:r>
            <w:t xml:space="preserve">Memoria Práctica </w:t>
          </w:r>
          <w:r w:rsidR="00B57BC0">
            <w:t>3</w:t>
          </w:r>
          <w:r w:rsidR="000434A9">
            <w:t xml:space="preserve"> – </w:t>
          </w:r>
          <w:r w:rsidR="00B57BC0">
            <w:t>Diseño Físico en Oracle</w:t>
          </w:r>
        </w:p>
      </w:tc>
      <w:tc>
        <w:tcPr>
          <w:tcW w:w="3690" w:type="dxa"/>
          <w:tcBorders>
            <w:top w:val="single" w:sz="4" w:space="0" w:color="000000"/>
            <w:left w:val="single" w:sz="4" w:space="0" w:color="000000"/>
            <w:bottom w:val="single" w:sz="4" w:space="0" w:color="000000"/>
            <w:right w:val="single" w:sz="4" w:space="0" w:color="000000"/>
          </w:tcBorders>
        </w:tcPr>
        <w:p w14:paraId="1DFAD2A9" w14:textId="175265E1" w:rsidR="00936CD8" w:rsidRPr="00EB659A" w:rsidRDefault="00E570E7" w:rsidP="00B6466D">
          <w:pPr>
            <w:jc w:val="center"/>
          </w:pPr>
          <w:r>
            <w:rPr>
              <w:noProof/>
            </w:rPr>
            <w:drawing>
              <wp:anchor distT="0" distB="0" distL="114300" distR="114300" simplePos="0" relativeHeight="251658240" behindDoc="0" locked="0" layoutInCell="1" allowOverlap="1" wp14:anchorId="58B42AAD" wp14:editId="544D39CD">
                <wp:simplePos x="0" y="0"/>
                <wp:positionH relativeFrom="column">
                  <wp:posOffset>-9220</wp:posOffset>
                </wp:positionH>
                <wp:positionV relativeFrom="paragraph">
                  <wp:posOffset>46126</wp:posOffset>
                </wp:positionV>
                <wp:extent cx="2205990" cy="703580"/>
                <wp:effectExtent l="0" t="0" r="3810" b="1270"/>
                <wp:wrapNone/>
                <wp:docPr id="13" name="Imagen 13" descr="logoCarlosIII.jpg"/>
                <wp:cNvGraphicFramePr/>
                <a:graphic xmlns:a="http://schemas.openxmlformats.org/drawingml/2006/main">
                  <a:graphicData uri="http://schemas.openxmlformats.org/drawingml/2006/picture">
                    <pic:pic xmlns:pic="http://schemas.openxmlformats.org/drawingml/2006/picture">
                      <pic:nvPicPr>
                        <pic:cNvPr id="13" name="Imagen 13" descr="logoCarlosIII.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5990" cy="703580"/>
                        </a:xfrm>
                        <a:prstGeom prst="rect">
                          <a:avLst/>
                        </a:prstGeom>
                        <a:noFill/>
                        <a:ln>
                          <a:noFill/>
                        </a:ln>
                      </pic:spPr>
                    </pic:pic>
                  </a:graphicData>
                </a:graphic>
              </wp:anchor>
            </w:drawing>
          </w:r>
        </w:p>
        <w:p w14:paraId="3A706FF7" w14:textId="0ACA8B65" w:rsidR="005F2594" w:rsidRPr="00EB659A" w:rsidRDefault="005F2594" w:rsidP="00145D3E"/>
      </w:tc>
    </w:tr>
  </w:tbl>
  <w:p w14:paraId="193F5797" w14:textId="77777777" w:rsidR="00A07527" w:rsidRPr="00A07527" w:rsidRDefault="00A07527"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multilevel"/>
    <w:tmpl w:val="98FC6642"/>
    <w:lvl w:ilvl="0">
      <w:start w:val="1"/>
      <w:numFmt w:val="decimal"/>
      <w:pStyle w:val="Ttulo1"/>
      <w:lvlText w:val="%1."/>
      <w:lvlJc w:val="left"/>
      <w:pPr>
        <w:ind w:left="1117" w:hanging="360"/>
      </w:pPr>
    </w:lvl>
    <w:lvl w:ilvl="1">
      <w:start w:val="1"/>
      <w:numFmt w:val="decimal"/>
      <w:isLgl/>
      <w:lvlText w:val="%1.%2"/>
      <w:lvlJc w:val="left"/>
      <w:pPr>
        <w:ind w:left="1414" w:hanging="585"/>
      </w:pPr>
      <w:rPr>
        <w:rFonts w:hint="default"/>
      </w:rPr>
    </w:lvl>
    <w:lvl w:ilvl="2">
      <w:start w:val="1"/>
      <w:numFmt w:val="decimal"/>
      <w:isLgl/>
      <w:lvlText w:val="%1.%2.%3"/>
      <w:lvlJc w:val="left"/>
      <w:pPr>
        <w:ind w:left="1621" w:hanging="720"/>
      </w:pPr>
      <w:rPr>
        <w:rFonts w:hint="default"/>
      </w:rPr>
    </w:lvl>
    <w:lvl w:ilvl="3">
      <w:start w:val="1"/>
      <w:numFmt w:val="decimal"/>
      <w:isLgl/>
      <w:lvlText w:val="%1.%2.%3.%4"/>
      <w:lvlJc w:val="left"/>
      <w:pPr>
        <w:ind w:left="1693" w:hanging="720"/>
      </w:pPr>
      <w:rPr>
        <w:rFonts w:hint="default"/>
      </w:rPr>
    </w:lvl>
    <w:lvl w:ilvl="4">
      <w:start w:val="1"/>
      <w:numFmt w:val="decimal"/>
      <w:isLgl/>
      <w:lvlText w:val="%1.%2.%3.%4.%5"/>
      <w:lvlJc w:val="left"/>
      <w:pPr>
        <w:ind w:left="2125" w:hanging="1080"/>
      </w:pPr>
      <w:rPr>
        <w:rFonts w:hint="default"/>
      </w:rPr>
    </w:lvl>
    <w:lvl w:ilvl="5">
      <w:start w:val="1"/>
      <w:numFmt w:val="decimal"/>
      <w:isLgl/>
      <w:lvlText w:val="%1.%2.%3.%4.%5.%6"/>
      <w:lvlJc w:val="left"/>
      <w:pPr>
        <w:ind w:left="2197" w:hanging="1080"/>
      </w:pPr>
      <w:rPr>
        <w:rFonts w:hint="default"/>
      </w:rPr>
    </w:lvl>
    <w:lvl w:ilvl="6">
      <w:start w:val="1"/>
      <w:numFmt w:val="decimal"/>
      <w:isLgl/>
      <w:lvlText w:val="%1.%2.%3.%4.%5.%6.%7"/>
      <w:lvlJc w:val="left"/>
      <w:pPr>
        <w:ind w:left="2629" w:hanging="1440"/>
      </w:pPr>
      <w:rPr>
        <w:rFonts w:hint="default"/>
      </w:rPr>
    </w:lvl>
    <w:lvl w:ilvl="7">
      <w:start w:val="1"/>
      <w:numFmt w:val="decimal"/>
      <w:isLgl/>
      <w:lvlText w:val="%1.%2.%3.%4.%5.%6.%7.%8"/>
      <w:lvlJc w:val="left"/>
      <w:pPr>
        <w:ind w:left="2701" w:hanging="1440"/>
      </w:pPr>
      <w:rPr>
        <w:rFonts w:hint="default"/>
      </w:rPr>
    </w:lvl>
    <w:lvl w:ilvl="8">
      <w:start w:val="1"/>
      <w:numFmt w:val="decimal"/>
      <w:isLgl/>
      <w:lvlText w:val="%1.%2.%3.%4.%5.%6.%7.%8.%9"/>
      <w:lvlJc w:val="left"/>
      <w:pPr>
        <w:ind w:left="3133" w:hanging="1800"/>
      </w:pPr>
      <w:rPr>
        <w:rFonts w:hint="default"/>
      </w:r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1"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137534042">
    <w:abstractNumId w:val="3"/>
  </w:num>
  <w:num w:numId="2" w16cid:durableId="1074471749">
    <w:abstractNumId w:val="10"/>
  </w:num>
  <w:num w:numId="3" w16cid:durableId="1645963157">
    <w:abstractNumId w:val="20"/>
  </w:num>
  <w:num w:numId="4" w16cid:durableId="1497308950">
    <w:abstractNumId w:val="13"/>
  </w:num>
  <w:num w:numId="5" w16cid:durableId="1405184277">
    <w:abstractNumId w:val="17"/>
  </w:num>
  <w:num w:numId="6" w16cid:durableId="1056126922">
    <w:abstractNumId w:val="18"/>
  </w:num>
  <w:num w:numId="7" w16cid:durableId="1321810955">
    <w:abstractNumId w:val="19"/>
  </w:num>
  <w:num w:numId="8" w16cid:durableId="1173884691">
    <w:abstractNumId w:val="11"/>
  </w:num>
  <w:num w:numId="9" w16cid:durableId="761683022">
    <w:abstractNumId w:val="12"/>
  </w:num>
  <w:num w:numId="10" w16cid:durableId="148638952">
    <w:abstractNumId w:val="15"/>
  </w:num>
  <w:num w:numId="11" w16cid:durableId="1140341194">
    <w:abstractNumId w:val="16"/>
  </w:num>
  <w:num w:numId="12" w16cid:durableId="73016612">
    <w:abstractNumId w:val="10"/>
  </w:num>
  <w:num w:numId="13" w16cid:durableId="1544709194">
    <w:abstractNumId w:val="10"/>
  </w:num>
  <w:num w:numId="14" w16cid:durableId="217790833">
    <w:abstractNumId w:val="10"/>
  </w:num>
  <w:num w:numId="15" w16cid:durableId="823617862">
    <w:abstractNumId w:val="14"/>
  </w:num>
  <w:num w:numId="16" w16cid:durableId="1632009724">
    <w:abstractNumId w:val="21"/>
  </w:num>
  <w:num w:numId="17" w16cid:durableId="19683157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2989591">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3B"/>
    <w:rsid w:val="0003733B"/>
    <w:rsid w:val="00042B8C"/>
    <w:rsid w:val="000434A9"/>
    <w:rsid w:val="0004670B"/>
    <w:rsid w:val="000557B6"/>
    <w:rsid w:val="00073F28"/>
    <w:rsid w:val="00083E39"/>
    <w:rsid w:val="00084731"/>
    <w:rsid w:val="00085402"/>
    <w:rsid w:val="000A2A37"/>
    <w:rsid w:val="000C2395"/>
    <w:rsid w:val="000C3735"/>
    <w:rsid w:val="000F185A"/>
    <w:rsid w:val="00106CD2"/>
    <w:rsid w:val="00133FC1"/>
    <w:rsid w:val="00145D3E"/>
    <w:rsid w:val="00155E90"/>
    <w:rsid w:val="00177896"/>
    <w:rsid w:val="001851A4"/>
    <w:rsid w:val="0019267C"/>
    <w:rsid w:val="001B203E"/>
    <w:rsid w:val="001B5FAE"/>
    <w:rsid w:val="001C653C"/>
    <w:rsid w:val="001D4C36"/>
    <w:rsid w:val="001F65DE"/>
    <w:rsid w:val="00203615"/>
    <w:rsid w:val="0022066E"/>
    <w:rsid w:val="00232FD0"/>
    <w:rsid w:val="002400EE"/>
    <w:rsid w:val="002442E5"/>
    <w:rsid w:val="00245E18"/>
    <w:rsid w:val="00251044"/>
    <w:rsid w:val="0025747B"/>
    <w:rsid w:val="002656C4"/>
    <w:rsid w:val="00274FFF"/>
    <w:rsid w:val="00297178"/>
    <w:rsid w:val="002D1B04"/>
    <w:rsid w:val="002D341F"/>
    <w:rsid w:val="002D6B6A"/>
    <w:rsid w:val="002E364E"/>
    <w:rsid w:val="002E6C1E"/>
    <w:rsid w:val="00335A93"/>
    <w:rsid w:val="00364023"/>
    <w:rsid w:val="003669CD"/>
    <w:rsid w:val="00372D47"/>
    <w:rsid w:val="003858D6"/>
    <w:rsid w:val="003944CB"/>
    <w:rsid w:val="003B178B"/>
    <w:rsid w:val="003C51AD"/>
    <w:rsid w:val="003E2F0F"/>
    <w:rsid w:val="003E3C03"/>
    <w:rsid w:val="003F27B6"/>
    <w:rsid w:val="00420DAC"/>
    <w:rsid w:val="00427810"/>
    <w:rsid w:val="00453D13"/>
    <w:rsid w:val="00460B33"/>
    <w:rsid w:val="00465228"/>
    <w:rsid w:val="00470DCB"/>
    <w:rsid w:val="00475999"/>
    <w:rsid w:val="00481A0B"/>
    <w:rsid w:val="004855A4"/>
    <w:rsid w:val="004A07E0"/>
    <w:rsid w:val="004A0E46"/>
    <w:rsid w:val="0051757B"/>
    <w:rsid w:val="0054169D"/>
    <w:rsid w:val="00563C6F"/>
    <w:rsid w:val="005641D0"/>
    <w:rsid w:val="00586115"/>
    <w:rsid w:val="00597742"/>
    <w:rsid w:val="005B3183"/>
    <w:rsid w:val="005C689C"/>
    <w:rsid w:val="005D0F79"/>
    <w:rsid w:val="005D270E"/>
    <w:rsid w:val="005F228F"/>
    <w:rsid w:val="005F2594"/>
    <w:rsid w:val="005F32D5"/>
    <w:rsid w:val="005F3D6B"/>
    <w:rsid w:val="005F6795"/>
    <w:rsid w:val="00602CAE"/>
    <w:rsid w:val="006225C9"/>
    <w:rsid w:val="00625EF9"/>
    <w:rsid w:val="006309F8"/>
    <w:rsid w:val="0064391B"/>
    <w:rsid w:val="00660444"/>
    <w:rsid w:val="00682DA0"/>
    <w:rsid w:val="006A0927"/>
    <w:rsid w:val="006C0371"/>
    <w:rsid w:val="006F0845"/>
    <w:rsid w:val="006F1ABF"/>
    <w:rsid w:val="006F7F90"/>
    <w:rsid w:val="00710127"/>
    <w:rsid w:val="00724E61"/>
    <w:rsid w:val="00736601"/>
    <w:rsid w:val="0078526C"/>
    <w:rsid w:val="00792913"/>
    <w:rsid w:val="007B006F"/>
    <w:rsid w:val="007B2D9F"/>
    <w:rsid w:val="007E5E38"/>
    <w:rsid w:val="007F438D"/>
    <w:rsid w:val="008112D2"/>
    <w:rsid w:val="00825F8D"/>
    <w:rsid w:val="008269F9"/>
    <w:rsid w:val="00834B2A"/>
    <w:rsid w:val="0084108E"/>
    <w:rsid w:val="00852B67"/>
    <w:rsid w:val="00855BEE"/>
    <w:rsid w:val="0086537A"/>
    <w:rsid w:val="008B75DB"/>
    <w:rsid w:val="008C5684"/>
    <w:rsid w:val="008C5C2A"/>
    <w:rsid w:val="008D1893"/>
    <w:rsid w:val="008D351F"/>
    <w:rsid w:val="0091462C"/>
    <w:rsid w:val="009156AF"/>
    <w:rsid w:val="009277CF"/>
    <w:rsid w:val="00927FBA"/>
    <w:rsid w:val="00936CD8"/>
    <w:rsid w:val="00937042"/>
    <w:rsid w:val="00937756"/>
    <w:rsid w:val="00944E0F"/>
    <w:rsid w:val="009476C4"/>
    <w:rsid w:val="00952437"/>
    <w:rsid w:val="0096316E"/>
    <w:rsid w:val="0096510F"/>
    <w:rsid w:val="009A5714"/>
    <w:rsid w:val="009B0BDC"/>
    <w:rsid w:val="009B1917"/>
    <w:rsid w:val="009B3AE5"/>
    <w:rsid w:val="009E0422"/>
    <w:rsid w:val="009F227B"/>
    <w:rsid w:val="009F4E39"/>
    <w:rsid w:val="00A07527"/>
    <w:rsid w:val="00A11C6C"/>
    <w:rsid w:val="00A21E01"/>
    <w:rsid w:val="00A222B7"/>
    <w:rsid w:val="00A224E7"/>
    <w:rsid w:val="00A30F21"/>
    <w:rsid w:val="00A70CFB"/>
    <w:rsid w:val="00A7627A"/>
    <w:rsid w:val="00A97895"/>
    <w:rsid w:val="00AA5445"/>
    <w:rsid w:val="00AA5594"/>
    <w:rsid w:val="00AB1EC7"/>
    <w:rsid w:val="00AB6D8D"/>
    <w:rsid w:val="00AC7D71"/>
    <w:rsid w:val="00AD563B"/>
    <w:rsid w:val="00B02173"/>
    <w:rsid w:val="00B060B5"/>
    <w:rsid w:val="00B308CD"/>
    <w:rsid w:val="00B57BC0"/>
    <w:rsid w:val="00B6466D"/>
    <w:rsid w:val="00BA4DB1"/>
    <w:rsid w:val="00BA5E78"/>
    <w:rsid w:val="00BD20C9"/>
    <w:rsid w:val="00BD79C1"/>
    <w:rsid w:val="00BE01EC"/>
    <w:rsid w:val="00C06F54"/>
    <w:rsid w:val="00C3440C"/>
    <w:rsid w:val="00C366BD"/>
    <w:rsid w:val="00C53B04"/>
    <w:rsid w:val="00C83EF4"/>
    <w:rsid w:val="00C86C61"/>
    <w:rsid w:val="00CC3A2D"/>
    <w:rsid w:val="00CE5264"/>
    <w:rsid w:val="00D17F0A"/>
    <w:rsid w:val="00D17FA9"/>
    <w:rsid w:val="00D43DD0"/>
    <w:rsid w:val="00D611D7"/>
    <w:rsid w:val="00D63E85"/>
    <w:rsid w:val="00D814A5"/>
    <w:rsid w:val="00D86067"/>
    <w:rsid w:val="00D94F5D"/>
    <w:rsid w:val="00DA6392"/>
    <w:rsid w:val="00DB4603"/>
    <w:rsid w:val="00DB48F0"/>
    <w:rsid w:val="00DC0D6A"/>
    <w:rsid w:val="00DC25DC"/>
    <w:rsid w:val="00DD190A"/>
    <w:rsid w:val="00DE6330"/>
    <w:rsid w:val="00E07587"/>
    <w:rsid w:val="00E205AD"/>
    <w:rsid w:val="00E22104"/>
    <w:rsid w:val="00E54D5D"/>
    <w:rsid w:val="00E55A44"/>
    <w:rsid w:val="00E570E7"/>
    <w:rsid w:val="00E62A55"/>
    <w:rsid w:val="00E84F3E"/>
    <w:rsid w:val="00E85814"/>
    <w:rsid w:val="00E925AB"/>
    <w:rsid w:val="00E97BDC"/>
    <w:rsid w:val="00EB14C7"/>
    <w:rsid w:val="00EC42A8"/>
    <w:rsid w:val="00EC4E7E"/>
    <w:rsid w:val="00EE2A02"/>
    <w:rsid w:val="00EE672A"/>
    <w:rsid w:val="00F061FA"/>
    <w:rsid w:val="00F11458"/>
    <w:rsid w:val="00F2188F"/>
    <w:rsid w:val="00F227A0"/>
    <w:rsid w:val="00F23B4F"/>
    <w:rsid w:val="00F572CF"/>
    <w:rsid w:val="00F64DBE"/>
    <w:rsid w:val="00FA5A28"/>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6FDC64"/>
  <w15:docId w15:val="{CFA3CA06-E212-430D-96DB-4C90B878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27B"/>
    <w:pPr>
      <w:suppressAutoHyphens/>
    </w:pPr>
    <w:rPr>
      <w:sz w:val="24"/>
      <w:szCs w:val="24"/>
      <w:lang w:eastAsia="ar-SA"/>
    </w:rPr>
  </w:style>
  <w:style w:type="paragraph" w:styleId="Ttulo1">
    <w:name w:val="heading 1"/>
    <w:basedOn w:val="Normal"/>
    <w:next w:val="Normal"/>
    <w:autoRedefine/>
    <w:qFormat/>
    <w:rsid w:val="009E0422"/>
    <w:pPr>
      <w:keepNext/>
      <w:numPr>
        <w:numId w:val="15"/>
      </w:numPr>
      <w:spacing w:before="480" w:after="240"/>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F227B"/>
    <w:rPr>
      <w:b w:val="0"/>
      <w:i w:val="0"/>
    </w:rPr>
  </w:style>
  <w:style w:type="character" w:customStyle="1" w:styleId="WW8Num2z0">
    <w:name w:val="WW8Num2z0"/>
    <w:rsid w:val="009F227B"/>
    <w:rPr>
      <w:b w:val="0"/>
      <w:i w:val="0"/>
    </w:rPr>
  </w:style>
  <w:style w:type="character" w:customStyle="1" w:styleId="WW8Num3z0">
    <w:name w:val="WW8Num3z0"/>
    <w:rsid w:val="009F227B"/>
    <w:rPr>
      <w:b w:val="0"/>
      <w:i w:val="0"/>
    </w:rPr>
  </w:style>
  <w:style w:type="character" w:customStyle="1" w:styleId="WW8Num4z1">
    <w:name w:val="WW8Num4z1"/>
    <w:rsid w:val="009F227B"/>
    <w:rPr>
      <w:rFonts w:ascii="Symbol" w:hAnsi="Symbol"/>
    </w:rPr>
  </w:style>
  <w:style w:type="character" w:customStyle="1" w:styleId="WW8Num5z0">
    <w:name w:val="WW8Num5z0"/>
    <w:rsid w:val="009F227B"/>
    <w:rPr>
      <w:b w:val="0"/>
      <w:i w:val="0"/>
    </w:rPr>
  </w:style>
  <w:style w:type="character" w:customStyle="1" w:styleId="WW8Num5z2">
    <w:name w:val="WW8Num5z2"/>
    <w:rsid w:val="009F227B"/>
    <w:rPr>
      <w:rFonts w:ascii="Symbol" w:hAnsi="Symbol"/>
    </w:rPr>
  </w:style>
  <w:style w:type="character" w:customStyle="1" w:styleId="WW8Num6z0">
    <w:name w:val="WW8Num6z0"/>
    <w:rsid w:val="009F227B"/>
    <w:rPr>
      <w:b w:val="0"/>
      <w:i w:val="0"/>
    </w:rPr>
  </w:style>
  <w:style w:type="character" w:customStyle="1" w:styleId="WW8Num6z1">
    <w:name w:val="WW8Num6z1"/>
    <w:rsid w:val="009F227B"/>
    <w:rPr>
      <w:rFonts w:ascii="Courier New" w:hAnsi="Courier New"/>
    </w:rPr>
  </w:style>
  <w:style w:type="character" w:customStyle="1" w:styleId="WW8Num6z2">
    <w:name w:val="WW8Num6z2"/>
    <w:rsid w:val="009F227B"/>
    <w:rPr>
      <w:rFonts w:ascii="Wingdings" w:hAnsi="Wingdings"/>
    </w:rPr>
  </w:style>
  <w:style w:type="character" w:customStyle="1" w:styleId="WW8Num6z3">
    <w:name w:val="WW8Num6z3"/>
    <w:rsid w:val="009F227B"/>
    <w:rPr>
      <w:rFonts w:ascii="Symbol" w:hAnsi="Symbol"/>
    </w:rPr>
  </w:style>
  <w:style w:type="character" w:customStyle="1" w:styleId="WW8Num7z2">
    <w:name w:val="WW8Num7z2"/>
    <w:rsid w:val="009F227B"/>
    <w:rPr>
      <w:rFonts w:ascii="Symbol" w:hAnsi="Symbol"/>
    </w:rPr>
  </w:style>
  <w:style w:type="character" w:customStyle="1" w:styleId="WW8Num8z0">
    <w:name w:val="WW8Num8z0"/>
    <w:rsid w:val="009F227B"/>
    <w:rPr>
      <w:rFonts w:ascii="Symbol" w:hAnsi="Symbol"/>
    </w:rPr>
  </w:style>
  <w:style w:type="character" w:customStyle="1" w:styleId="WW8Num8z1">
    <w:name w:val="WW8Num8z1"/>
    <w:rsid w:val="009F227B"/>
    <w:rPr>
      <w:rFonts w:ascii="Courier New" w:hAnsi="Courier New"/>
    </w:rPr>
  </w:style>
  <w:style w:type="character" w:customStyle="1" w:styleId="WW8Num8z2">
    <w:name w:val="WW8Num8z2"/>
    <w:rsid w:val="009F227B"/>
    <w:rPr>
      <w:rFonts w:ascii="Wingdings" w:hAnsi="Wingdings"/>
    </w:rPr>
  </w:style>
  <w:style w:type="character" w:customStyle="1" w:styleId="WW8Num11z1">
    <w:name w:val="WW8Num11z1"/>
    <w:rsid w:val="009F227B"/>
    <w:rPr>
      <w:b w:val="0"/>
      <w:i w:val="0"/>
    </w:rPr>
  </w:style>
  <w:style w:type="character" w:customStyle="1" w:styleId="WW8Num11z2">
    <w:name w:val="WW8Num11z2"/>
    <w:rsid w:val="009F227B"/>
    <w:rPr>
      <w:rFonts w:ascii="Symbol" w:hAnsi="Symbol"/>
    </w:rPr>
  </w:style>
  <w:style w:type="character" w:customStyle="1" w:styleId="WW8Num13z0">
    <w:name w:val="WW8Num13z0"/>
    <w:rsid w:val="009F227B"/>
    <w:rPr>
      <w:rFonts w:ascii="Symbol" w:hAnsi="Symbol"/>
    </w:rPr>
  </w:style>
  <w:style w:type="character" w:customStyle="1" w:styleId="WW8Num13z1">
    <w:name w:val="WW8Num13z1"/>
    <w:rsid w:val="009F227B"/>
    <w:rPr>
      <w:rFonts w:ascii="Courier New" w:hAnsi="Courier New"/>
    </w:rPr>
  </w:style>
  <w:style w:type="character" w:customStyle="1" w:styleId="WW8Num13z2">
    <w:name w:val="WW8Num13z2"/>
    <w:rsid w:val="009F227B"/>
    <w:rPr>
      <w:rFonts w:ascii="Wingdings" w:hAnsi="Wingdings"/>
    </w:rPr>
  </w:style>
  <w:style w:type="character" w:customStyle="1" w:styleId="WW8Num14z0">
    <w:name w:val="WW8Num14z0"/>
    <w:rsid w:val="009F227B"/>
    <w:rPr>
      <w:rFonts w:ascii="Symbol" w:hAnsi="Symbol"/>
    </w:rPr>
  </w:style>
  <w:style w:type="character" w:customStyle="1" w:styleId="WW8Num14z1">
    <w:name w:val="WW8Num14z1"/>
    <w:rsid w:val="009F227B"/>
    <w:rPr>
      <w:rFonts w:ascii="Courier New" w:hAnsi="Courier New"/>
    </w:rPr>
  </w:style>
  <w:style w:type="character" w:customStyle="1" w:styleId="WW8Num14z2">
    <w:name w:val="WW8Num14z2"/>
    <w:rsid w:val="009F227B"/>
    <w:rPr>
      <w:rFonts w:ascii="Wingdings" w:hAnsi="Wingdings"/>
    </w:rPr>
  </w:style>
  <w:style w:type="character" w:customStyle="1" w:styleId="WW8Num15z0">
    <w:name w:val="WW8Num15z0"/>
    <w:rsid w:val="009F227B"/>
    <w:rPr>
      <w:b w:val="0"/>
      <w:i w:val="0"/>
    </w:rPr>
  </w:style>
  <w:style w:type="character" w:customStyle="1" w:styleId="WW8Num15z1">
    <w:name w:val="WW8Num15z1"/>
    <w:rsid w:val="009F227B"/>
    <w:rPr>
      <w:rFonts w:ascii="Courier New" w:hAnsi="Courier New"/>
    </w:rPr>
  </w:style>
  <w:style w:type="character" w:customStyle="1" w:styleId="WW8Num15z2">
    <w:name w:val="WW8Num15z2"/>
    <w:rsid w:val="009F227B"/>
    <w:rPr>
      <w:rFonts w:ascii="Wingdings" w:hAnsi="Wingdings"/>
    </w:rPr>
  </w:style>
  <w:style w:type="character" w:customStyle="1" w:styleId="WW8Num15z3">
    <w:name w:val="WW8Num15z3"/>
    <w:rsid w:val="009F227B"/>
    <w:rPr>
      <w:rFonts w:ascii="Symbol" w:hAnsi="Symbol"/>
    </w:rPr>
  </w:style>
  <w:style w:type="character" w:customStyle="1" w:styleId="WW8Num16z0">
    <w:name w:val="WW8Num16z0"/>
    <w:rsid w:val="009F227B"/>
    <w:rPr>
      <w:b w:val="0"/>
      <w:i w:val="0"/>
    </w:rPr>
  </w:style>
  <w:style w:type="character" w:customStyle="1" w:styleId="WW8Num16z2">
    <w:name w:val="WW8Num16z2"/>
    <w:rsid w:val="009F227B"/>
    <w:rPr>
      <w:rFonts w:ascii="Symbol" w:hAnsi="Symbol"/>
    </w:rPr>
  </w:style>
  <w:style w:type="character" w:customStyle="1" w:styleId="WW8Num19z0">
    <w:name w:val="WW8Num19z0"/>
    <w:rsid w:val="009F227B"/>
    <w:rPr>
      <w:rFonts w:ascii="Symbol" w:hAnsi="Symbol"/>
    </w:rPr>
  </w:style>
  <w:style w:type="character" w:customStyle="1" w:styleId="WW8Num21z0">
    <w:name w:val="WW8Num21z0"/>
    <w:rsid w:val="009F227B"/>
    <w:rPr>
      <w:b w:val="0"/>
      <w:i w:val="0"/>
    </w:rPr>
  </w:style>
  <w:style w:type="character" w:customStyle="1" w:styleId="WW8Num21z1">
    <w:name w:val="WW8Num21z1"/>
    <w:rsid w:val="009F227B"/>
    <w:rPr>
      <w:rFonts w:ascii="Courier New" w:hAnsi="Courier New"/>
    </w:rPr>
  </w:style>
  <w:style w:type="character" w:customStyle="1" w:styleId="WW8Num21z2">
    <w:name w:val="WW8Num21z2"/>
    <w:rsid w:val="009F227B"/>
    <w:rPr>
      <w:rFonts w:ascii="Wingdings" w:hAnsi="Wingdings"/>
    </w:rPr>
  </w:style>
  <w:style w:type="character" w:customStyle="1" w:styleId="WW8Num21z3">
    <w:name w:val="WW8Num21z3"/>
    <w:rsid w:val="009F227B"/>
    <w:rPr>
      <w:rFonts w:ascii="Symbol" w:hAnsi="Symbol"/>
    </w:rPr>
  </w:style>
  <w:style w:type="character" w:customStyle="1" w:styleId="WW8Num22z0">
    <w:name w:val="WW8Num22z0"/>
    <w:rsid w:val="009F227B"/>
    <w:rPr>
      <w:b w:val="0"/>
      <w:i w:val="0"/>
    </w:rPr>
  </w:style>
  <w:style w:type="character" w:customStyle="1" w:styleId="WW8Num23z0">
    <w:name w:val="WW8Num23z0"/>
    <w:rsid w:val="009F227B"/>
    <w:rPr>
      <w:b w:val="0"/>
      <w:i w:val="0"/>
    </w:rPr>
  </w:style>
  <w:style w:type="character" w:customStyle="1" w:styleId="WW8Num23z1">
    <w:name w:val="WW8Num23z1"/>
    <w:rsid w:val="009F227B"/>
    <w:rPr>
      <w:rFonts w:ascii="Courier New" w:hAnsi="Courier New"/>
    </w:rPr>
  </w:style>
  <w:style w:type="character" w:customStyle="1" w:styleId="WW8Num23z2">
    <w:name w:val="WW8Num23z2"/>
    <w:rsid w:val="009F227B"/>
    <w:rPr>
      <w:rFonts w:ascii="Wingdings" w:hAnsi="Wingdings"/>
    </w:rPr>
  </w:style>
  <w:style w:type="character" w:customStyle="1" w:styleId="WW8Num23z3">
    <w:name w:val="WW8Num23z3"/>
    <w:rsid w:val="009F227B"/>
    <w:rPr>
      <w:rFonts w:ascii="Symbol" w:hAnsi="Symbol"/>
    </w:rPr>
  </w:style>
  <w:style w:type="character" w:customStyle="1" w:styleId="WW8Num24z0">
    <w:name w:val="WW8Num24z0"/>
    <w:rsid w:val="009F227B"/>
    <w:rPr>
      <w:rFonts w:ascii="Symbol" w:hAnsi="Symbol"/>
    </w:rPr>
  </w:style>
  <w:style w:type="character" w:customStyle="1" w:styleId="WW8Num24z1">
    <w:name w:val="WW8Num24z1"/>
    <w:rsid w:val="009F227B"/>
    <w:rPr>
      <w:rFonts w:ascii="Courier New" w:hAnsi="Courier New"/>
    </w:rPr>
  </w:style>
  <w:style w:type="character" w:customStyle="1" w:styleId="WW8Num24z2">
    <w:name w:val="WW8Num24z2"/>
    <w:rsid w:val="009F227B"/>
    <w:rPr>
      <w:rFonts w:ascii="Wingdings" w:hAnsi="Wingdings"/>
    </w:rPr>
  </w:style>
  <w:style w:type="character" w:customStyle="1" w:styleId="WW8Num25z0">
    <w:name w:val="WW8Num25z0"/>
    <w:rsid w:val="009F227B"/>
    <w:rPr>
      <w:b w:val="0"/>
      <w:i w:val="0"/>
    </w:rPr>
  </w:style>
  <w:style w:type="character" w:customStyle="1" w:styleId="WW8Num25z1">
    <w:name w:val="WW8Num25z1"/>
    <w:rsid w:val="009F227B"/>
    <w:rPr>
      <w:rFonts w:ascii="Courier New" w:hAnsi="Courier New"/>
    </w:rPr>
  </w:style>
  <w:style w:type="character" w:customStyle="1" w:styleId="WW8Num25z2">
    <w:name w:val="WW8Num25z2"/>
    <w:rsid w:val="009F227B"/>
    <w:rPr>
      <w:rFonts w:ascii="Wingdings" w:hAnsi="Wingdings"/>
    </w:rPr>
  </w:style>
  <w:style w:type="character" w:customStyle="1" w:styleId="WW8Num25z3">
    <w:name w:val="WW8Num25z3"/>
    <w:rsid w:val="009F227B"/>
    <w:rPr>
      <w:rFonts w:ascii="Symbol" w:hAnsi="Symbol"/>
    </w:rPr>
  </w:style>
  <w:style w:type="character" w:customStyle="1" w:styleId="WW8Num26z2">
    <w:name w:val="WW8Num26z2"/>
    <w:rsid w:val="009F227B"/>
    <w:rPr>
      <w:rFonts w:ascii="Symbol" w:hAnsi="Symbol"/>
    </w:rPr>
  </w:style>
  <w:style w:type="character" w:customStyle="1" w:styleId="WW8Num29z0">
    <w:name w:val="WW8Num29z0"/>
    <w:rsid w:val="009F227B"/>
    <w:rPr>
      <w:b w:val="0"/>
      <w:i w:val="0"/>
    </w:rPr>
  </w:style>
  <w:style w:type="character" w:customStyle="1" w:styleId="WW8Num29z1">
    <w:name w:val="WW8Num29z1"/>
    <w:rsid w:val="009F227B"/>
    <w:rPr>
      <w:rFonts w:ascii="Courier New" w:hAnsi="Courier New"/>
    </w:rPr>
  </w:style>
  <w:style w:type="character" w:customStyle="1" w:styleId="WW8Num29z2">
    <w:name w:val="WW8Num29z2"/>
    <w:rsid w:val="009F227B"/>
    <w:rPr>
      <w:rFonts w:ascii="Wingdings" w:hAnsi="Wingdings"/>
    </w:rPr>
  </w:style>
  <w:style w:type="character" w:customStyle="1" w:styleId="WW8Num29z3">
    <w:name w:val="WW8Num29z3"/>
    <w:rsid w:val="009F227B"/>
    <w:rPr>
      <w:rFonts w:ascii="Symbol" w:hAnsi="Symbol"/>
    </w:rPr>
  </w:style>
  <w:style w:type="character" w:customStyle="1" w:styleId="WW8Num30z0">
    <w:name w:val="WW8Num30z0"/>
    <w:rsid w:val="009F227B"/>
    <w:rPr>
      <w:b w:val="0"/>
      <w:i w:val="0"/>
    </w:rPr>
  </w:style>
  <w:style w:type="character" w:customStyle="1" w:styleId="WW8Num31z0">
    <w:name w:val="WW8Num31z0"/>
    <w:rsid w:val="009F227B"/>
    <w:rPr>
      <w:b w:val="0"/>
      <w:i w:val="0"/>
    </w:rPr>
  </w:style>
  <w:style w:type="character" w:customStyle="1" w:styleId="WW8Num31z1">
    <w:name w:val="WW8Num31z1"/>
    <w:rsid w:val="009F227B"/>
    <w:rPr>
      <w:rFonts w:ascii="Courier New" w:hAnsi="Courier New"/>
    </w:rPr>
  </w:style>
  <w:style w:type="character" w:customStyle="1" w:styleId="WW8Num31z2">
    <w:name w:val="WW8Num31z2"/>
    <w:rsid w:val="009F227B"/>
    <w:rPr>
      <w:rFonts w:ascii="Wingdings" w:hAnsi="Wingdings"/>
    </w:rPr>
  </w:style>
  <w:style w:type="character" w:customStyle="1" w:styleId="WW8Num31z3">
    <w:name w:val="WW8Num31z3"/>
    <w:rsid w:val="009F227B"/>
    <w:rPr>
      <w:rFonts w:ascii="Symbol" w:hAnsi="Symbol"/>
    </w:rPr>
  </w:style>
  <w:style w:type="character" w:customStyle="1" w:styleId="WW-Fuentedeprrafopredeter">
    <w:name w:val="WW-Fuente de párrafo predeter."/>
    <w:rsid w:val="009F227B"/>
  </w:style>
  <w:style w:type="paragraph" w:styleId="Textoindependiente">
    <w:name w:val="Body Text"/>
    <w:basedOn w:val="Normal"/>
    <w:rsid w:val="009F227B"/>
    <w:pPr>
      <w:jc w:val="both"/>
    </w:pPr>
  </w:style>
  <w:style w:type="paragraph" w:styleId="Lista">
    <w:name w:val="List"/>
    <w:basedOn w:val="Textoindependiente"/>
    <w:rsid w:val="009F227B"/>
    <w:rPr>
      <w:rFonts w:cs="Tahoma"/>
    </w:rPr>
  </w:style>
  <w:style w:type="paragraph" w:customStyle="1" w:styleId="Etiqueta">
    <w:name w:val="Etiqueta"/>
    <w:basedOn w:val="Normal"/>
    <w:rsid w:val="009F227B"/>
    <w:pPr>
      <w:suppressLineNumbers/>
      <w:spacing w:before="120" w:after="120"/>
    </w:pPr>
    <w:rPr>
      <w:rFonts w:cs="Tahoma"/>
      <w:i/>
      <w:iCs/>
      <w:sz w:val="20"/>
      <w:szCs w:val="20"/>
    </w:rPr>
  </w:style>
  <w:style w:type="paragraph" w:customStyle="1" w:styleId="ndice">
    <w:name w:val="Índice"/>
    <w:basedOn w:val="Normal"/>
    <w:rsid w:val="009F227B"/>
    <w:pPr>
      <w:suppressLineNumbers/>
    </w:pPr>
    <w:rPr>
      <w:rFonts w:cs="Tahoma"/>
    </w:rPr>
  </w:style>
  <w:style w:type="paragraph" w:customStyle="1" w:styleId="Encabezado1">
    <w:name w:val="Encabezado1"/>
    <w:basedOn w:val="Normal"/>
    <w:next w:val="Textoindependiente"/>
    <w:rsid w:val="009F227B"/>
    <w:pPr>
      <w:keepNext/>
      <w:spacing w:before="240" w:after="120"/>
    </w:pPr>
    <w:rPr>
      <w:rFonts w:ascii="Arial" w:eastAsia="Lucida Sans Unicode" w:hAnsi="Arial" w:cs="Tahoma"/>
      <w:sz w:val="28"/>
      <w:szCs w:val="28"/>
    </w:rPr>
  </w:style>
  <w:style w:type="paragraph" w:styleId="Sangradetextonormal">
    <w:name w:val="Body Text Indent"/>
    <w:basedOn w:val="Normal"/>
    <w:rsid w:val="009F227B"/>
    <w:pPr>
      <w:ind w:left="360"/>
    </w:pPr>
    <w:rPr>
      <w:sz w:val="28"/>
    </w:rPr>
  </w:style>
  <w:style w:type="paragraph" w:customStyle="1" w:styleId="WW-Sangra2detindependiente">
    <w:name w:val="WW-Sangría 2 de t. independiente"/>
    <w:basedOn w:val="Normal"/>
    <w:rsid w:val="009F227B"/>
    <w:pPr>
      <w:ind w:left="708"/>
      <w:jc w:val="both"/>
    </w:pPr>
  </w:style>
  <w:style w:type="paragraph" w:customStyle="1" w:styleId="WW-Sangra3detindependiente">
    <w:name w:val="WW-Sangría 3 de t. independiente"/>
    <w:basedOn w:val="Normal"/>
    <w:rsid w:val="009F227B"/>
    <w:pPr>
      <w:ind w:left="1416"/>
      <w:jc w:val="both"/>
    </w:pPr>
  </w:style>
  <w:style w:type="paragraph" w:customStyle="1" w:styleId="Contenidodelatabla">
    <w:name w:val="Contenido de la tabla"/>
    <w:basedOn w:val="Textoindependiente"/>
    <w:rsid w:val="009F227B"/>
    <w:pPr>
      <w:suppressLineNumbers/>
    </w:pPr>
  </w:style>
  <w:style w:type="paragraph" w:customStyle="1" w:styleId="Encabezadodelatabla">
    <w:name w:val="Encabezado de la tabla"/>
    <w:basedOn w:val="Contenidodelatabla"/>
    <w:rsid w:val="009F227B"/>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741AC-824A-48E4-9D00-8DA50A06C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F. Javier Calle Gómez</cp:lastModifiedBy>
  <cp:revision>5</cp:revision>
  <cp:lastPrinted>2008-02-27T11:48:00Z</cp:lastPrinted>
  <dcterms:created xsi:type="dcterms:W3CDTF">2019-04-23T21:38:00Z</dcterms:created>
  <dcterms:modified xsi:type="dcterms:W3CDTF">2024-01-23T17:35:00Z</dcterms:modified>
</cp:coreProperties>
</file>